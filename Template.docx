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FACB" w14:textId="77777777" w:rsidR="007A5870" w:rsidRDefault="007A5870">
      <w:pPr>
        <w:spacing w:before="9" w:line="100" w:lineRule="exact"/>
        <w:rPr>
          <w:sz w:val="10"/>
          <w:szCs w:val="10"/>
        </w:rPr>
      </w:pPr>
    </w:p>
    <w:p w14:paraId="40C53149" w14:textId="77777777" w:rsidR="007A5870" w:rsidRDefault="00D858B8">
      <w:pPr>
        <w:ind w:left="7750"/>
      </w:pPr>
      <w:r>
        <w:pict w14:anchorId="7AABA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71.4pt">
            <v:imagedata r:id="rId5" o:title=""/>
          </v:shape>
        </w:pict>
      </w:r>
    </w:p>
    <w:p w14:paraId="68009ACE" w14:textId="77777777" w:rsidR="007A5870" w:rsidRDefault="00111887">
      <w:pPr>
        <w:spacing w:before="99" w:line="280" w:lineRule="exact"/>
        <w:ind w:left="390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BERI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DIS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KA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</w:p>
    <w:p w14:paraId="7A3FB024" w14:textId="77777777" w:rsidR="007A5870" w:rsidRDefault="007A5870">
      <w:pPr>
        <w:spacing w:before="3" w:line="160" w:lineRule="exact"/>
        <w:rPr>
          <w:sz w:val="17"/>
          <w:szCs w:val="17"/>
        </w:rPr>
      </w:pPr>
    </w:p>
    <w:p w14:paraId="78555713" w14:textId="4CA80100" w:rsidR="007A5870" w:rsidRDefault="00111887">
      <w:pPr>
        <w:spacing w:before="16"/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427C69">
        <w:rPr>
          <w:rFonts w:ascii="Calibri" w:eastAsia="Calibri" w:hAnsi="Calibri" w:cs="Calibri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bertan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7CFA79CC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301F77BA" w14:textId="4C5B6145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              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650942" w:rsidRPr="00650942">
        <w:rPr>
          <w:rFonts w:ascii="Calibri" w:eastAsia="Calibri" w:hAnsi="Calibri" w:cs="Calibri"/>
          <w:spacing w:val="-1"/>
          <w:sz w:val="22"/>
          <w:szCs w:val="22"/>
        </w:rPr>
        <w:t xml:space="preserve">Dimas Cahyo </w:t>
      </w:r>
      <w:proofErr w:type="spellStart"/>
      <w:r w:rsidR="00650942" w:rsidRPr="00650942">
        <w:rPr>
          <w:rFonts w:ascii="Calibri" w:eastAsia="Calibri" w:hAnsi="Calibri" w:cs="Calibri"/>
          <w:spacing w:val="-1"/>
          <w:sz w:val="22"/>
          <w:szCs w:val="22"/>
        </w:rPr>
        <w:t>Negoro</w:t>
      </w:r>
      <w:proofErr w:type="spellEnd"/>
    </w:p>
    <w:p w14:paraId="4240F4B6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14:paraId="50F8B14C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6FB69FE0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ara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sah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ili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tchis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tnya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4C204A76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0DD574E6" w14:textId="77777777" w:rsidR="007A5870" w:rsidRDefault="00111887">
      <w:pPr>
        <w:ind w:left="1220" w:right="73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              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[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IC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[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IC </w:t>
      </w:r>
      <w:r>
        <w:rPr>
          <w:rFonts w:ascii="Calibri" w:eastAsia="Calibri" w:hAnsi="Calibri" w:cs="Calibri"/>
          <w:spacing w:val="-2"/>
          <w:sz w:val="22"/>
          <w:szCs w:val="22"/>
        </w:rPr>
        <w:t>TL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50F261D6" w14:textId="665204FE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akili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C512F">
        <w:rPr>
          <w:rFonts w:ascii="Calibri" w:eastAsia="Calibri" w:hAnsi="Calibri" w:cs="Calibri"/>
          <w:spacing w:val="1"/>
          <w:sz w:val="22"/>
          <w:szCs w:val="22"/>
        </w:rPr>
        <w:t xml:space="preserve">{{ </w:t>
      </w:r>
      <w:proofErr w:type="spellStart"/>
      <w:r w:rsidR="00EC512F">
        <w:rPr>
          <w:rFonts w:ascii="Calibri" w:eastAsia="Calibri" w:hAnsi="Calibri" w:cs="Calibri"/>
          <w:spacing w:val="1"/>
          <w:sz w:val="22"/>
          <w:szCs w:val="22"/>
        </w:rPr>
        <w:t>tower_owner</w:t>
      </w:r>
      <w:proofErr w:type="spellEnd"/>
      <w:r w:rsidR="00EC512F">
        <w:rPr>
          <w:rFonts w:ascii="Calibri" w:eastAsia="Calibri" w:hAnsi="Calibri" w:cs="Calibri"/>
          <w:spacing w:val="1"/>
          <w:sz w:val="22"/>
          <w:szCs w:val="22"/>
        </w:rPr>
        <w:t xml:space="preserve"> }}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tnya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LP</w:t>
      </w:r>
      <w:r>
        <w:rPr>
          <w:rFonts w:ascii="Calibri" w:eastAsia="Calibri" w:hAnsi="Calibri" w:cs="Calibri"/>
          <w:sz w:val="22"/>
          <w:szCs w:val="22"/>
        </w:rPr>
        <w:t>”</w:t>
      </w:r>
    </w:p>
    <w:p w14:paraId="7DA0371D" w14:textId="77777777" w:rsidR="007A5870" w:rsidRDefault="007A5870">
      <w:pPr>
        <w:spacing w:before="10" w:line="260" w:lineRule="exact"/>
        <w:rPr>
          <w:sz w:val="26"/>
          <w:szCs w:val="26"/>
        </w:rPr>
      </w:pPr>
    </w:p>
    <w:p w14:paraId="066F54B7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IOH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-sa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14:paraId="7811A9A6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58A635D9" w14:textId="77777777" w:rsidR="007A5870" w:rsidRDefault="00111887">
      <w:pPr>
        <w:ind w:left="1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7B6C9913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1039668A" w14:textId="77777777" w:rsidR="007A5870" w:rsidRDefault="00111887">
      <w:pPr>
        <w:ind w:left="1799" w:right="1176" w:hanging="21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IOH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elaksan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erjaan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karan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kat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ilik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IOH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ikarenakan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erakhi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iak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iri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ih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ret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</w:p>
    <w:p w14:paraId="051F80B2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2498E7DC" w14:textId="77777777" w:rsidR="007A5870" w:rsidRDefault="00111887">
      <w:pPr>
        <w:ind w:left="1799" w:right="1177" w:hanging="21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kili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OH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aan</w:t>
      </w:r>
      <w:proofErr w:type="spellEnd"/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aik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seperti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ecuali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wajar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or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wear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1903A96F" w14:textId="77777777" w:rsidR="007A5870" w:rsidRDefault="007A5870">
      <w:pPr>
        <w:spacing w:before="7" w:line="260" w:lineRule="exact"/>
        <w:rPr>
          <w:sz w:val="26"/>
          <w:szCs w:val="26"/>
        </w:rPr>
      </w:pPr>
    </w:p>
    <w:p w14:paraId="3C87B7E1" w14:textId="77777777" w:rsidR="007A5870" w:rsidRDefault="00111887">
      <w:pPr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T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ener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eada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DA60130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24886F19" w14:textId="77777777" w:rsidR="007A5870" w:rsidRDefault="00111887">
      <w:pPr>
        <w:spacing w:line="260" w:lineRule="exact"/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aftar 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karan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detail </w:t>
      </w:r>
      <w:proofErr w:type="spellStart"/>
      <w:r>
        <w:rPr>
          <w:rFonts w:ascii="Calibri" w:eastAsia="Calibri" w:hAnsi="Calibri" w:cs="Calibri"/>
          <w:sz w:val="22"/>
          <w:szCs w:val="22"/>
        </w:rPr>
        <w:t>lai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erikut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211AD1B3" w14:textId="77777777" w:rsidR="007A5870" w:rsidRDefault="007A5870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234"/>
        <w:gridCol w:w="754"/>
        <w:gridCol w:w="1066"/>
        <w:gridCol w:w="1116"/>
        <w:gridCol w:w="939"/>
        <w:gridCol w:w="1956"/>
        <w:gridCol w:w="1006"/>
        <w:gridCol w:w="821"/>
        <w:gridCol w:w="956"/>
      </w:tblGrid>
      <w:tr w:rsidR="007A5870" w14:paraId="4C6277C5" w14:textId="77777777">
        <w:trPr>
          <w:trHeight w:hRule="exact" w:val="715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B7BAC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10F43F71" w14:textId="77777777" w:rsidR="007A5870" w:rsidRDefault="00111887">
            <w:pPr>
              <w:ind w:left="417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2903F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7FD46B38" w14:textId="77777777" w:rsidR="007A5870" w:rsidRDefault="00111887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53D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22611C3C" w14:textId="77777777" w:rsidR="007A5870" w:rsidRDefault="00111887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F0AF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4112169B" w14:textId="77777777" w:rsidR="007A5870" w:rsidRDefault="00111887">
            <w:pPr>
              <w:ind w:left="321" w:right="32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A1884" w14:textId="77777777" w:rsidR="007A5870" w:rsidRDefault="00111887">
            <w:pPr>
              <w:spacing w:before="22"/>
              <w:ind w:left="86" w:right="90" w:firstLine="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(War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a)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B797D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37C07BDD" w14:textId="77777777" w:rsidR="007A5870" w:rsidRDefault="00111887">
            <w:pPr>
              <w:ind w:left="201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e_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CA3C0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7302EE1D" w14:textId="77777777" w:rsidR="007A5870" w:rsidRDefault="00111887">
            <w:pPr>
              <w:ind w:left="573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_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5C7FE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0B86460D" w14:textId="77777777" w:rsidR="007A5870" w:rsidRDefault="00111887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A0DFB" w14:textId="77777777" w:rsidR="007A5870" w:rsidRDefault="007A5870">
            <w:pPr>
              <w:spacing w:before="3" w:line="240" w:lineRule="exact"/>
              <w:rPr>
                <w:sz w:val="24"/>
                <w:szCs w:val="24"/>
              </w:rPr>
            </w:pPr>
          </w:p>
          <w:p w14:paraId="033724F0" w14:textId="77777777" w:rsidR="007A5870" w:rsidRDefault="00111887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BAFD" w14:textId="77777777" w:rsidR="007A5870" w:rsidRDefault="00111887">
            <w:pPr>
              <w:spacing w:before="22"/>
              <w:ind w:left="83" w:right="90" w:firstLine="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NE</w:t>
            </w:r>
          </w:p>
        </w:tc>
      </w:tr>
      <w:tr w:rsidR="007A5870" w14:paraId="4C0B16AF" w14:textId="77777777" w:rsidTr="004048E3">
        <w:trPr>
          <w:trHeight w:hRule="exact" w:val="878"/>
        </w:trPr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994B5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36EAE348" w14:textId="7E76E8E7" w:rsidR="007A5870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system_key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E20FD" w14:textId="77777777" w:rsidR="007A5870" w:rsidRPr="001941C4" w:rsidRDefault="007A5870">
            <w:pPr>
              <w:spacing w:before="8" w:line="100" w:lineRule="exact"/>
              <w:rPr>
                <w:sz w:val="10"/>
                <w:szCs w:val="10"/>
                <w:highlight w:val="yellow"/>
              </w:rPr>
            </w:pPr>
          </w:p>
          <w:p w14:paraId="5AE46FF6" w14:textId="209E8153" w:rsidR="007A5870" w:rsidRPr="001941C4" w:rsidRDefault="00EC512F" w:rsidP="004048E3">
            <w:pPr>
              <w:ind w:left="465" w:right="463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tower_owner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8197F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33E6CA8B" w14:textId="4DB8987A" w:rsidR="007A5870" w:rsidRDefault="00650942">
            <w:pPr>
              <w:ind w:left="1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LTE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5132F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4FEDC000" w14:textId="2B5FD288" w:rsidR="007A5870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 area }}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B963D" w14:textId="77777777" w:rsidR="007A5870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5EEFA4FC" w14:textId="77777777" w:rsidR="007A5870" w:rsidRDefault="00111887">
            <w:pPr>
              <w:ind w:left="489" w:right="49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</w:p>
        </w:tc>
        <w:tc>
          <w:tcPr>
            <w:tcW w:w="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93715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52E2EACF" w14:textId="08DDD6AC" w:rsidR="007A5870" w:rsidRPr="00EC512F" w:rsidRDefault="00EC512F">
            <w:pPr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site_id</w:t>
            </w:r>
            <w:proofErr w:type="spell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DA4B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2D0159F2" w14:textId="2D54C191" w:rsidR="007A5870" w:rsidRPr="00EC512F" w:rsidRDefault="00EC512F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 w:rsidRPr="00EC512F">
              <w:rPr>
                <w:rFonts w:ascii="Calibri" w:eastAsia="Calibri" w:hAnsi="Calibri" w:cs="Calibri"/>
                <w:spacing w:val="-1"/>
                <w:sz w:val="18"/>
                <w:szCs w:val="18"/>
              </w:rPr>
              <w:t>{{ sitename }}</w:t>
            </w:r>
          </w:p>
        </w:tc>
        <w:tc>
          <w:tcPr>
            <w:tcW w:w="10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46591" w14:textId="77777777" w:rsidR="007A5870" w:rsidRPr="00EC512F" w:rsidRDefault="007A5870">
            <w:pPr>
              <w:spacing w:before="8" w:line="100" w:lineRule="exact"/>
              <w:rPr>
                <w:sz w:val="10"/>
                <w:szCs w:val="10"/>
              </w:rPr>
            </w:pPr>
          </w:p>
          <w:p w14:paraId="00193E8D" w14:textId="23E6975D" w:rsidR="007A5870" w:rsidRPr="00EC512F" w:rsidRDefault="00EC512F">
            <w:pPr>
              <w:ind w:left="108"/>
              <w:rPr>
                <w:rFonts w:ascii="Calibri" w:eastAsia="Calibri" w:hAnsi="Calibri" w:cs="Calibri"/>
                <w:sz w:val="18"/>
                <w:szCs w:val="18"/>
              </w:rPr>
            </w:pPr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{{ </w:t>
            </w:r>
            <w:proofErr w:type="spellStart"/>
            <w:r w:rsidRPr="00EC512F">
              <w:rPr>
                <w:rFonts w:ascii="Calibri" w:eastAsia="Calibri" w:hAnsi="Calibri" w:cs="Calibri"/>
                <w:sz w:val="18"/>
                <w:szCs w:val="18"/>
              </w:rPr>
              <w:t>longtitude</w:t>
            </w:r>
            <w:proofErr w:type="spellEnd"/>
            <w:r w:rsidRPr="00EC512F"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61DAE" w14:textId="2937BA02" w:rsidR="007A5870" w:rsidRPr="00EC512F" w:rsidRDefault="00EC512F">
            <w:pPr>
              <w:spacing w:line="200" w:lineRule="exact"/>
              <w:ind w:left="73" w:right="7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EC512F">
              <w:rPr>
                <w:rFonts w:ascii="Calibri" w:eastAsia="Calibri" w:hAnsi="Calibri" w:cs="Calibri"/>
                <w:sz w:val="18"/>
                <w:szCs w:val="18"/>
              </w:rPr>
              <w:t>{{ latitude }}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DA1F5" w14:textId="77777777" w:rsidR="007A5870" w:rsidRDefault="007A5870"/>
        </w:tc>
      </w:tr>
    </w:tbl>
    <w:p w14:paraId="607219E1" w14:textId="77777777" w:rsidR="007A5870" w:rsidRDefault="007A5870">
      <w:pPr>
        <w:spacing w:before="6" w:line="240" w:lineRule="exact"/>
        <w:rPr>
          <w:sz w:val="24"/>
          <w:szCs w:val="24"/>
        </w:rPr>
      </w:pPr>
    </w:p>
    <w:p w14:paraId="1457B292" w14:textId="77777777" w:rsidR="007A5870" w:rsidRDefault="00111887">
      <w:pPr>
        <w:spacing w:before="16"/>
        <w:ind w:left="1580" w:right="11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mi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ki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OH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pendu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ada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036A38C0" w14:textId="77777777" w:rsidR="007A5870" w:rsidRDefault="007A5870">
      <w:pPr>
        <w:spacing w:before="9" w:line="260" w:lineRule="exact"/>
        <w:rPr>
          <w:sz w:val="26"/>
          <w:szCs w:val="26"/>
        </w:rPr>
      </w:pPr>
    </w:p>
    <w:p w14:paraId="1D0FC996" w14:textId="77777777" w:rsidR="007A5870" w:rsidRDefault="00111887">
      <w:pPr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ebe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proofErr w:type="spellEnd"/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ndaha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dar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OH</w:t>
      </w:r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8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spacing w:val="17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</w:p>
    <w:p w14:paraId="01B53CF0" w14:textId="77777777" w:rsidR="007A5870" w:rsidRDefault="00111887">
      <w:pPr>
        <w:spacing w:line="260" w:lineRule="exact"/>
        <w:ind w:left="17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bon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OH;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</w:p>
    <w:p w14:paraId="20EF7491" w14:textId="77777777" w:rsidR="007A5870" w:rsidRDefault="007A5870">
      <w:pPr>
        <w:spacing w:before="14" w:line="240" w:lineRule="exact"/>
        <w:rPr>
          <w:sz w:val="24"/>
          <w:szCs w:val="24"/>
        </w:rPr>
      </w:pPr>
    </w:p>
    <w:p w14:paraId="1D57AD0E" w14:textId="77777777" w:rsidR="007A5870" w:rsidRDefault="00111887">
      <w:pPr>
        <w:spacing w:before="16"/>
        <w:ind w:left="1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nun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bon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proofErr w:type="spellEnd"/>
      <w:r>
        <w:rPr>
          <w:rFonts w:ascii="Calibri" w:eastAsia="Calibri" w:hAnsi="Calibri" w:cs="Calibri"/>
          <w:b/>
          <w:spacing w:val="23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eba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proofErr w:type="spellEnd"/>
      <w:r>
        <w:rPr>
          <w:rFonts w:ascii="Calibri" w:eastAsia="Calibri" w:hAnsi="Calibri" w:cs="Calibri"/>
          <w:b/>
          <w:spacing w:val="24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proofErr w:type="spellEnd"/>
      <w:r>
        <w:rPr>
          <w:rFonts w:ascii="Calibri" w:eastAsia="Calibri" w:hAnsi="Calibri" w:cs="Calibri"/>
          <w:b/>
          <w:spacing w:val="25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2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1</w:t>
      </w:r>
      <w:r>
        <w:rPr>
          <w:rFonts w:ascii="Calibri" w:eastAsia="Calibri" w:hAnsi="Calibri" w:cs="Calibri"/>
          <w:b/>
          <w:spacing w:val="2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</w:p>
    <w:p w14:paraId="4796BC6A" w14:textId="77777777" w:rsidR="007A5870" w:rsidRDefault="00111887">
      <w:pPr>
        <w:ind w:left="1799"/>
        <w:rPr>
          <w:rFonts w:ascii="Calibri" w:eastAsia="Calibri" w:hAnsi="Calibri" w:cs="Calibri"/>
          <w:sz w:val="22"/>
          <w:szCs w:val="22"/>
        </w:rPr>
        <w:sectPr w:rsidR="007A5870" w:rsidSect="0022253B">
          <w:pgSz w:w="12240" w:h="15840"/>
          <w:pgMar w:top="280" w:right="220" w:bottom="280" w:left="2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2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7CC70F89" w14:textId="77777777" w:rsidR="007A5870" w:rsidRDefault="00111887">
      <w:pPr>
        <w:spacing w:before="59"/>
        <w:ind w:left="679" w:right="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bahw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meru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tu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ba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terpi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ah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z w:val="22"/>
          <w:szCs w:val="22"/>
        </w:rPr>
        <w:t>ta 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7BAC0396" w14:textId="77777777" w:rsidR="007A5870" w:rsidRDefault="007A5870">
      <w:pPr>
        <w:spacing w:before="6" w:line="260" w:lineRule="exact"/>
        <w:rPr>
          <w:sz w:val="26"/>
          <w:szCs w:val="26"/>
        </w:rPr>
      </w:pPr>
    </w:p>
    <w:p w14:paraId="11128569" w14:textId="77777777" w:rsidR="007A5870" w:rsidRDefault="00111887">
      <w:pPr>
        <w:ind w:left="100" w:righ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Berita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cara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kat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sebenar-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leh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aima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E94C0A0" w14:textId="77777777" w:rsidR="007A5870" w:rsidRDefault="007A5870">
      <w:pPr>
        <w:spacing w:before="8" w:line="120" w:lineRule="exact"/>
        <w:rPr>
          <w:sz w:val="13"/>
          <w:szCs w:val="13"/>
        </w:rPr>
      </w:pPr>
    </w:p>
    <w:p w14:paraId="7BAE656E" w14:textId="77777777" w:rsidR="007A5870" w:rsidRDefault="007A5870">
      <w:pPr>
        <w:spacing w:line="200" w:lineRule="exact"/>
      </w:pPr>
    </w:p>
    <w:p w14:paraId="6C762CB6" w14:textId="77777777" w:rsidR="007A5870" w:rsidRDefault="007A5870">
      <w:pPr>
        <w:spacing w:line="200" w:lineRule="exact"/>
      </w:pPr>
    </w:p>
    <w:p w14:paraId="0C9E36C9" w14:textId="77777777" w:rsidR="007A5870" w:rsidRDefault="00111887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Oleh,                                                                                                          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Setuj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Oleh,</w:t>
      </w:r>
    </w:p>
    <w:p w14:paraId="2CA86974" w14:textId="77777777" w:rsidR="007A5870" w:rsidRDefault="007A5870">
      <w:pPr>
        <w:spacing w:before="3" w:line="180" w:lineRule="exact"/>
        <w:rPr>
          <w:sz w:val="18"/>
          <w:szCs w:val="18"/>
        </w:rPr>
      </w:pPr>
    </w:p>
    <w:p w14:paraId="53E255F7" w14:textId="77777777" w:rsidR="007A5870" w:rsidRDefault="00111887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itra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tchis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                                                            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TOW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ROV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</w:p>
    <w:p w14:paraId="2D08C1DE" w14:textId="77777777" w:rsidR="007A5870" w:rsidRDefault="007A5870">
      <w:pPr>
        <w:spacing w:line="200" w:lineRule="exact"/>
      </w:pPr>
    </w:p>
    <w:p w14:paraId="44023305" w14:textId="77777777" w:rsidR="007A5870" w:rsidRDefault="007A5870">
      <w:pPr>
        <w:spacing w:before="9" w:line="240" w:lineRule="exact"/>
        <w:rPr>
          <w:sz w:val="24"/>
          <w:szCs w:val="24"/>
        </w:rPr>
      </w:pPr>
    </w:p>
    <w:p w14:paraId="236C2AB3" w14:textId="1AC2068E" w:rsidR="007A5870" w:rsidRDefault="00650942">
      <w:pPr>
        <w:ind w:left="100"/>
      </w:pPr>
      <w:r>
        <w:rPr>
          <w:noProof/>
        </w:rPr>
        <w:drawing>
          <wp:inline distT="0" distB="0" distL="0" distR="0" wp14:anchorId="2082253E" wp14:editId="3BDB8315">
            <wp:extent cx="1966595" cy="1062355"/>
            <wp:effectExtent l="0" t="0" r="0" b="4445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416" cy="10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D61" w14:textId="77777777" w:rsidR="007A5870" w:rsidRDefault="007A5870">
      <w:pPr>
        <w:spacing w:before="7" w:line="140" w:lineRule="exact"/>
        <w:rPr>
          <w:sz w:val="15"/>
          <w:szCs w:val="15"/>
        </w:rPr>
      </w:pPr>
    </w:p>
    <w:p w14:paraId="5809A621" w14:textId="0F89A582" w:rsidR="007A5870" w:rsidRDefault="00650942">
      <w:pPr>
        <w:ind w:left="100"/>
        <w:rPr>
          <w:rFonts w:ascii="Calibri" w:eastAsia="Calibri" w:hAnsi="Calibri" w:cs="Calibri"/>
          <w:sz w:val="22"/>
          <w:szCs w:val="22"/>
        </w:rPr>
      </w:pPr>
      <w:r w:rsidRPr="00650942">
        <w:rPr>
          <w:rFonts w:ascii="Calibri" w:eastAsia="Calibri" w:hAnsi="Calibri" w:cs="Calibri"/>
          <w:b/>
          <w:sz w:val="22"/>
          <w:szCs w:val="22"/>
        </w:rPr>
        <w:t>DIMAS CAHYO NEGORO</w:t>
      </w:r>
    </w:p>
    <w:p w14:paraId="05371A0E" w14:textId="77777777" w:rsidR="007A5870" w:rsidRDefault="00111887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---------------------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 xml:space="preserve">------                                                                        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---------------------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-------------</w:t>
      </w:r>
      <w:r>
        <w:rPr>
          <w:rFonts w:ascii="Calibri" w:eastAsia="Calibri" w:hAnsi="Calibri" w:cs="Calibri"/>
          <w:spacing w:val="1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----</w:t>
      </w:r>
    </w:p>
    <w:p w14:paraId="2DEF4B4D" w14:textId="77777777" w:rsidR="007A5870" w:rsidRDefault="007A5870">
      <w:pPr>
        <w:spacing w:line="180" w:lineRule="exact"/>
        <w:rPr>
          <w:sz w:val="18"/>
          <w:szCs w:val="18"/>
        </w:rPr>
      </w:pPr>
    </w:p>
    <w:p w14:paraId="50289600" w14:textId="18F2B870" w:rsidR="007A5870" w:rsidRDefault="00000000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pict w14:anchorId="015D0201">
          <v:group id="_x0000_s1026" style="position:absolute;left:0;text-align:left;margin-left:70.6pt;margin-top:701.5pt;width:470.95pt;height:0;z-index:-251658240;mso-position-horizontal-relative:page;mso-position-vertical-relative:page" coordorigin="1412,14030" coordsize="9419,0">
            <v:shape id="_x0000_s1027" style="position:absolute;left:1412;top:14030;width:9419;height:0" coordorigin="1412,14030" coordsize="9419,0" path="m1412,14030r9419,e" filled="f" strokeweight="1.54pt">
              <v:path arrowok="t"/>
            </v:shape>
            <w10:wrap anchorx="page" anchory="page"/>
          </v:group>
        </w:pict>
      </w:r>
      <w:r w:rsidR="00111887">
        <w:rPr>
          <w:rFonts w:ascii="Calibri" w:eastAsia="Calibri" w:hAnsi="Calibri" w:cs="Calibri"/>
          <w:b/>
          <w:sz w:val="22"/>
          <w:szCs w:val="22"/>
        </w:rPr>
        <w:t>P</w:t>
      </w:r>
      <w:r w:rsidR="00111887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="00111887">
        <w:rPr>
          <w:rFonts w:ascii="Calibri" w:eastAsia="Calibri" w:hAnsi="Calibri" w:cs="Calibri"/>
          <w:b/>
          <w:sz w:val="22"/>
          <w:szCs w:val="22"/>
        </w:rPr>
        <w:t>.</w:t>
      </w:r>
      <w:r w:rsidR="0011188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650942" w:rsidRPr="00650942">
        <w:rPr>
          <w:rFonts w:ascii="Calibri" w:eastAsia="Calibri" w:hAnsi="Calibri" w:cs="Calibri"/>
          <w:b/>
          <w:spacing w:val="1"/>
          <w:sz w:val="22"/>
          <w:szCs w:val="22"/>
        </w:rPr>
        <w:t>LINTAS TEKNOLOGI EVOLUSI</w:t>
      </w:r>
      <w:r w:rsidR="00111887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</w:t>
      </w:r>
      <w:r w:rsidR="00111887">
        <w:rPr>
          <w:rFonts w:ascii="Calibri" w:eastAsia="Calibri" w:hAnsi="Calibri" w:cs="Calibri"/>
          <w:b/>
          <w:spacing w:val="43"/>
          <w:sz w:val="22"/>
          <w:szCs w:val="22"/>
        </w:rPr>
        <w:t xml:space="preserve"> </w:t>
      </w:r>
      <w:r w:rsidR="00111887">
        <w:rPr>
          <w:rFonts w:ascii="Calibri" w:eastAsia="Calibri" w:hAnsi="Calibri" w:cs="Calibri"/>
          <w:b/>
          <w:sz w:val="22"/>
          <w:szCs w:val="22"/>
        </w:rPr>
        <w:t>P</w:t>
      </w:r>
      <w:r w:rsidR="00111887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="00111887">
        <w:rPr>
          <w:rFonts w:ascii="Calibri" w:eastAsia="Calibri" w:hAnsi="Calibri" w:cs="Calibri"/>
          <w:b/>
          <w:sz w:val="22"/>
          <w:szCs w:val="22"/>
        </w:rPr>
        <w:t>.</w:t>
      </w:r>
      <w:r w:rsidR="00111887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C512F">
        <w:rPr>
          <w:rFonts w:ascii="Calibri" w:eastAsia="Calibri" w:hAnsi="Calibri" w:cs="Calibri"/>
          <w:b/>
          <w:sz w:val="22"/>
          <w:szCs w:val="22"/>
        </w:rPr>
        <w:t>{{</w:t>
      </w:r>
      <w:proofErr w:type="spellStart"/>
      <w:r w:rsidR="00EC512F">
        <w:rPr>
          <w:rFonts w:ascii="Calibri" w:eastAsia="Calibri" w:hAnsi="Calibri" w:cs="Calibri"/>
          <w:b/>
          <w:sz w:val="22"/>
          <w:szCs w:val="22"/>
        </w:rPr>
        <w:t>tower_owner</w:t>
      </w:r>
      <w:proofErr w:type="spellEnd"/>
      <w:r w:rsidR="00EC512F">
        <w:rPr>
          <w:rFonts w:ascii="Calibri" w:eastAsia="Calibri" w:hAnsi="Calibri" w:cs="Calibri"/>
          <w:b/>
          <w:sz w:val="22"/>
          <w:szCs w:val="22"/>
        </w:rPr>
        <w:t>}}</w:t>
      </w:r>
    </w:p>
    <w:p w14:paraId="400F4D59" w14:textId="77777777" w:rsidR="007A5870" w:rsidRDefault="007A5870">
      <w:pPr>
        <w:spacing w:line="200" w:lineRule="exact"/>
      </w:pPr>
    </w:p>
    <w:p w14:paraId="261736E3" w14:textId="77777777" w:rsidR="007A5870" w:rsidRDefault="007A5870">
      <w:pPr>
        <w:spacing w:line="200" w:lineRule="exact"/>
      </w:pPr>
    </w:p>
    <w:p w14:paraId="63A156FD" w14:textId="77777777" w:rsidR="007A5870" w:rsidRDefault="007A5870">
      <w:pPr>
        <w:spacing w:line="200" w:lineRule="exact"/>
      </w:pPr>
    </w:p>
    <w:p w14:paraId="3F930E6A" w14:textId="77777777" w:rsidR="007A5870" w:rsidRDefault="007A5870">
      <w:pPr>
        <w:spacing w:line="200" w:lineRule="exact"/>
      </w:pPr>
    </w:p>
    <w:p w14:paraId="079CBE92" w14:textId="77777777" w:rsidR="007A5870" w:rsidRDefault="007A5870">
      <w:pPr>
        <w:spacing w:line="200" w:lineRule="exact"/>
      </w:pPr>
    </w:p>
    <w:p w14:paraId="23479426" w14:textId="77777777" w:rsidR="007A5870" w:rsidRDefault="007A5870">
      <w:pPr>
        <w:spacing w:line="200" w:lineRule="exact"/>
      </w:pPr>
    </w:p>
    <w:p w14:paraId="0C0B369F" w14:textId="77777777" w:rsidR="007A5870" w:rsidRDefault="007A5870">
      <w:pPr>
        <w:spacing w:line="200" w:lineRule="exact"/>
      </w:pPr>
    </w:p>
    <w:p w14:paraId="253B29CF" w14:textId="77777777" w:rsidR="007A5870" w:rsidRDefault="007A5870">
      <w:pPr>
        <w:spacing w:line="200" w:lineRule="exact"/>
      </w:pPr>
    </w:p>
    <w:p w14:paraId="69BFBEF1" w14:textId="77777777" w:rsidR="007A5870" w:rsidRDefault="007A5870">
      <w:pPr>
        <w:spacing w:line="200" w:lineRule="exact"/>
      </w:pPr>
    </w:p>
    <w:p w14:paraId="7C0D0E18" w14:textId="77777777" w:rsidR="007A5870" w:rsidRDefault="007A5870">
      <w:pPr>
        <w:spacing w:line="200" w:lineRule="exact"/>
      </w:pPr>
    </w:p>
    <w:p w14:paraId="1BE2BA2A" w14:textId="77777777" w:rsidR="007A5870" w:rsidRDefault="007A5870">
      <w:pPr>
        <w:spacing w:line="200" w:lineRule="exact"/>
      </w:pPr>
    </w:p>
    <w:p w14:paraId="640C9215" w14:textId="77777777" w:rsidR="007A5870" w:rsidRDefault="007A5870">
      <w:pPr>
        <w:spacing w:line="200" w:lineRule="exact"/>
      </w:pPr>
    </w:p>
    <w:p w14:paraId="514D0BA4" w14:textId="77777777" w:rsidR="007A5870" w:rsidRDefault="007A5870">
      <w:pPr>
        <w:spacing w:line="200" w:lineRule="exact"/>
      </w:pPr>
    </w:p>
    <w:p w14:paraId="13C46E85" w14:textId="77777777" w:rsidR="007A5870" w:rsidRDefault="007A5870">
      <w:pPr>
        <w:spacing w:line="200" w:lineRule="exact"/>
      </w:pPr>
    </w:p>
    <w:p w14:paraId="71D092EB" w14:textId="77777777" w:rsidR="007A5870" w:rsidRDefault="007A5870">
      <w:pPr>
        <w:spacing w:line="200" w:lineRule="exact"/>
      </w:pPr>
    </w:p>
    <w:p w14:paraId="69A140D2" w14:textId="77777777" w:rsidR="007A5870" w:rsidRDefault="007A5870">
      <w:pPr>
        <w:spacing w:line="200" w:lineRule="exact"/>
      </w:pPr>
    </w:p>
    <w:p w14:paraId="6A40B771" w14:textId="77777777" w:rsidR="007A5870" w:rsidRDefault="007A5870">
      <w:pPr>
        <w:spacing w:line="200" w:lineRule="exact"/>
      </w:pPr>
    </w:p>
    <w:p w14:paraId="4FCA4D41" w14:textId="77777777" w:rsidR="007A5870" w:rsidRDefault="007A5870">
      <w:pPr>
        <w:spacing w:line="200" w:lineRule="exact"/>
      </w:pPr>
    </w:p>
    <w:p w14:paraId="1F02A356" w14:textId="77777777" w:rsidR="007A5870" w:rsidRDefault="007A5870">
      <w:pPr>
        <w:spacing w:line="200" w:lineRule="exact"/>
      </w:pPr>
    </w:p>
    <w:p w14:paraId="4340E339" w14:textId="77777777" w:rsidR="007A5870" w:rsidRDefault="007A5870">
      <w:pPr>
        <w:spacing w:line="200" w:lineRule="exact"/>
      </w:pPr>
    </w:p>
    <w:p w14:paraId="2B59D867" w14:textId="77777777" w:rsidR="007A5870" w:rsidRDefault="007A5870">
      <w:pPr>
        <w:spacing w:line="200" w:lineRule="exact"/>
      </w:pPr>
    </w:p>
    <w:p w14:paraId="30CFA0F7" w14:textId="77777777" w:rsidR="007A5870" w:rsidRDefault="007A5870">
      <w:pPr>
        <w:spacing w:line="200" w:lineRule="exact"/>
      </w:pPr>
    </w:p>
    <w:p w14:paraId="285EEA64" w14:textId="77777777" w:rsidR="007A5870" w:rsidRDefault="007A5870">
      <w:pPr>
        <w:spacing w:line="200" w:lineRule="exact"/>
      </w:pPr>
    </w:p>
    <w:p w14:paraId="5C52BCD1" w14:textId="77777777" w:rsidR="007A5870" w:rsidRDefault="007A5870">
      <w:pPr>
        <w:spacing w:line="200" w:lineRule="exact"/>
      </w:pPr>
    </w:p>
    <w:p w14:paraId="6D228A7F" w14:textId="77777777" w:rsidR="007A5870" w:rsidRDefault="007A5870">
      <w:pPr>
        <w:spacing w:line="200" w:lineRule="exact"/>
      </w:pPr>
    </w:p>
    <w:p w14:paraId="61280B8B" w14:textId="77777777" w:rsidR="007A5870" w:rsidRDefault="007A5870">
      <w:pPr>
        <w:spacing w:line="200" w:lineRule="exact"/>
      </w:pPr>
    </w:p>
    <w:p w14:paraId="584FB26E" w14:textId="77777777" w:rsidR="007A5870" w:rsidRDefault="007A5870">
      <w:pPr>
        <w:spacing w:line="200" w:lineRule="exact"/>
      </w:pPr>
    </w:p>
    <w:p w14:paraId="047D0520" w14:textId="77777777" w:rsidR="007A5870" w:rsidRDefault="007A5870">
      <w:pPr>
        <w:spacing w:line="200" w:lineRule="exact"/>
      </w:pPr>
    </w:p>
    <w:p w14:paraId="4B3A43F6" w14:textId="77777777" w:rsidR="007A5870" w:rsidRDefault="007A5870">
      <w:pPr>
        <w:spacing w:line="200" w:lineRule="exact"/>
      </w:pPr>
    </w:p>
    <w:p w14:paraId="154E1C12" w14:textId="77777777" w:rsidR="007A5870" w:rsidRDefault="007A5870">
      <w:pPr>
        <w:spacing w:line="200" w:lineRule="exact"/>
      </w:pPr>
    </w:p>
    <w:p w14:paraId="7097A0FF" w14:textId="77777777" w:rsidR="007A5870" w:rsidRDefault="007A5870">
      <w:pPr>
        <w:spacing w:line="200" w:lineRule="exact"/>
      </w:pPr>
    </w:p>
    <w:p w14:paraId="04085B44" w14:textId="77777777" w:rsidR="007A5870" w:rsidRDefault="007A5870">
      <w:pPr>
        <w:spacing w:line="200" w:lineRule="exact"/>
      </w:pPr>
    </w:p>
    <w:p w14:paraId="2924B619" w14:textId="77777777" w:rsidR="00482CC7" w:rsidRDefault="00482CC7" w:rsidP="00D858B8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3F6B8F83" w14:textId="77777777" w:rsidR="00D858B8" w:rsidRDefault="00D858B8" w:rsidP="00D858B8">
      <w:pPr>
        <w:spacing w:before="16"/>
        <w:ind w:left="100"/>
        <w:rPr>
          <w:rFonts w:ascii="Calibri" w:eastAsia="Calibri" w:hAnsi="Calibri" w:cs="Calibri"/>
          <w:sz w:val="22"/>
          <w:szCs w:val="22"/>
        </w:rPr>
        <w:sectPr w:rsidR="00D858B8" w:rsidSect="0022253B"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perlu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C6D758D" w14:textId="77777777" w:rsidR="00D858B8" w:rsidRDefault="00D858B8" w:rsidP="00D858B8">
      <w:pPr>
        <w:spacing w:before="59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lastRenderedPageBreak/>
        <w:t>DO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FOTO</w:t>
      </w:r>
    </w:p>
    <w:p w14:paraId="2E435759" w14:textId="77777777" w:rsidR="00D858B8" w:rsidRDefault="00D858B8" w:rsidP="00D858B8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  <w:gridCol w:w="5358"/>
      </w:tblGrid>
      <w:tr w:rsidR="00D858B8" w14:paraId="2789A48F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AC2DA" w14:textId="77777777" w:rsidR="00D858B8" w:rsidRDefault="00D858B8" w:rsidP="00A667A1">
            <w:pPr>
              <w:spacing w:line="260" w:lineRule="exact"/>
              <w:ind w:left="2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21703" w14:textId="77777777" w:rsidR="00D858B8" w:rsidRDefault="00D858B8" w:rsidP="00A667A1">
            <w:pPr>
              <w:spacing w:line="260" w:lineRule="exact"/>
              <w:ind w:left="3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ete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</w:tr>
      <w:tr w:rsidR="00D858B8" w14:paraId="23CF5A20" w14:textId="77777777" w:rsidTr="00A667A1">
        <w:trPr>
          <w:trHeight w:hRule="exact" w:val="3725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ACCF3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57FAA" w14:textId="77777777" w:rsidR="00D858B8" w:rsidRDefault="00D858B8" w:rsidP="00A667A1"/>
        </w:tc>
      </w:tr>
      <w:tr w:rsidR="00D858B8" w14:paraId="24B6078A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14E65" w14:textId="77777777" w:rsidR="00D858B8" w:rsidRDefault="00D858B8" w:rsidP="00A667A1">
            <w:pPr>
              <w:spacing w:line="260" w:lineRule="exact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W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9718C" w14:textId="77777777" w:rsidR="00D858B8" w:rsidRDefault="00D858B8" w:rsidP="00A667A1">
            <w:pPr>
              <w:spacing w:line="260" w:lineRule="exact"/>
              <w:ind w:left="2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 Ant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W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</w:tr>
      <w:tr w:rsidR="00D858B8" w14:paraId="1221B2A5" w14:textId="77777777" w:rsidTr="00A667A1">
        <w:trPr>
          <w:trHeight w:hRule="exact" w:val="3399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C0063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7CC33" w14:textId="77777777" w:rsidR="00D858B8" w:rsidRDefault="00D858B8" w:rsidP="00A667A1"/>
        </w:tc>
      </w:tr>
      <w:tr w:rsidR="00D858B8" w14:paraId="417E3122" w14:textId="77777777" w:rsidTr="00A667A1">
        <w:trPr>
          <w:trHeight w:hRule="exact" w:val="278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F2FEB" w14:textId="77777777" w:rsidR="00D858B8" w:rsidRDefault="00D858B8" w:rsidP="00A667A1">
            <w:pPr>
              <w:spacing w:line="260" w:lineRule="exact"/>
              <w:ind w:left="3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S/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S -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[Di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 / 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imut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E2B40" w14:textId="77777777" w:rsidR="00D858B8" w:rsidRDefault="00D858B8" w:rsidP="00A667A1">
            <w:pPr>
              <w:spacing w:line="260" w:lineRule="exact"/>
              <w:ind w:left="5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Afte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] /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[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Az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th]</w:t>
            </w:r>
          </w:p>
        </w:tc>
      </w:tr>
      <w:tr w:rsidR="00D858B8" w14:paraId="1FA0AD79" w14:textId="77777777" w:rsidTr="00A667A1">
        <w:trPr>
          <w:trHeight w:hRule="exact" w:val="3553"/>
        </w:trPr>
        <w:tc>
          <w:tcPr>
            <w:tcW w:w="5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FBAFF" w14:textId="77777777" w:rsidR="00D858B8" w:rsidRDefault="00D858B8" w:rsidP="00A667A1"/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593B7" w14:textId="77777777" w:rsidR="00D858B8" w:rsidRDefault="00D858B8" w:rsidP="00A667A1"/>
        </w:tc>
      </w:tr>
    </w:tbl>
    <w:p w14:paraId="2357CEF7" w14:textId="0711580D" w:rsidR="00111887" w:rsidRPr="00482CC7" w:rsidRDefault="00111887" w:rsidP="00D858B8">
      <w:pPr>
        <w:spacing w:before="16"/>
        <w:ind w:left="100" w:firstLine="620"/>
        <w:rPr>
          <w:rFonts w:ascii="Calibri" w:eastAsia="Calibri" w:hAnsi="Calibri" w:cs="Calibri"/>
          <w:sz w:val="22"/>
          <w:szCs w:val="22"/>
        </w:rPr>
      </w:pPr>
    </w:p>
    <w:sectPr w:rsidR="00111887" w:rsidRPr="00482CC7">
      <w:pgSz w:w="12240" w:h="15840"/>
      <w:pgMar w:top="138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5044"/>
    <w:multiLevelType w:val="multilevel"/>
    <w:tmpl w:val="2CA29B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252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70"/>
    <w:rsid w:val="00111887"/>
    <w:rsid w:val="001941C4"/>
    <w:rsid w:val="001A1E55"/>
    <w:rsid w:val="0022253B"/>
    <w:rsid w:val="004048E3"/>
    <w:rsid w:val="00427C69"/>
    <w:rsid w:val="00482CC7"/>
    <w:rsid w:val="00650942"/>
    <w:rsid w:val="007A5870"/>
    <w:rsid w:val="007B48AB"/>
    <w:rsid w:val="00D858B8"/>
    <w:rsid w:val="00E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B171C3"/>
  <w15:docId w15:val="{5F1C45E5-CB70-4599-97D8-065029EF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 Ali</dc:creator>
  <cp:lastModifiedBy>matiusfebrian@outlook.com</cp:lastModifiedBy>
  <cp:revision>4</cp:revision>
  <cp:lastPrinted>2024-01-08T12:23:00Z</cp:lastPrinted>
  <dcterms:created xsi:type="dcterms:W3CDTF">2024-01-08T12:55:00Z</dcterms:created>
  <dcterms:modified xsi:type="dcterms:W3CDTF">2024-01-09T08:33:00Z</dcterms:modified>
</cp:coreProperties>
</file>